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3D4957" w14:paraId="0C2F996C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77CD09" w14:textId="77777777" w:rsidR="00D23123" w:rsidRPr="0040243B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203C8FFB" wp14:editId="4E6C49BA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1BE52" w14:textId="77777777" w:rsidR="003D4957" w:rsidRPr="003D4957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20EF006B" w14:textId="7176E581" w:rsidR="003D4957" w:rsidRPr="003B0CE3" w:rsidRDefault="00575F1F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Sistemas</w:t>
            </w:r>
            <w:r w:rsidR="00EA41E9">
              <w:rPr>
                <w:rFonts w:asciiTheme="majorHAnsi" w:hAnsiTheme="majorHAnsi"/>
                <w:sz w:val="28"/>
                <w:szCs w:val="28"/>
              </w:rPr>
              <w:t xml:space="preserve"> de Informação</w:t>
            </w:r>
          </w:p>
          <w:p w14:paraId="0BEFDE4B" w14:textId="78A3A544" w:rsidR="003D4957" w:rsidRPr="003D4957" w:rsidRDefault="00EA41E9" w:rsidP="003F4E9F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40243B">
              <w:rPr>
                <w:rFonts w:asciiTheme="majorHAnsi" w:hAnsiTheme="majorHAnsi"/>
              </w:rPr>
              <w:t xml:space="preserve">º </w:t>
            </w:r>
            <w:r w:rsidR="00575F1F">
              <w:rPr>
                <w:rFonts w:asciiTheme="majorHAnsi" w:hAnsiTheme="majorHAnsi"/>
              </w:rPr>
              <w:t>SEMESTRE</w:t>
            </w:r>
            <w:r w:rsidR="004542E7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3D4957" w14:paraId="1C665D32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D843A" w14:textId="77777777" w:rsidR="00D23123" w:rsidRPr="003D4957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szCs w:val="22"/>
              </w:rPr>
              <w:t>Aluno:____________________________________________________</w:t>
            </w:r>
            <w:r w:rsidR="00A20A08" w:rsidRPr="003D4957">
              <w:rPr>
                <w:rFonts w:asciiTheme="majorHAnsi" w:hAnsiTheme="majorHAnsi"/>
                <w:szCs w:val="22"/>
              </w:rPr>
              <w:t>___</w:t>
            </w:r>
            <w:r w:rsidRPr="003D4957">
              <w:rPr>
                <w:rFonts w:asciiTheme="majorHAnsi" w:hAnsiTheme="majorHAnsi"/>
                <w:szCs w:val="22"/>
              </w:rPr>
              <w:t>___________________</w:t>
            </w:r>
            <w:r w:rsidR="00FF1106" w:rsidRPr="003D4957">
              <w:rPr>
                <w:rFonts w:asciiTheme="majorHAnsi" w:hAnsiTheme="majorHAnsi"/>
                <w:szCs w:val="22"/>
              </w:rPr>
              <w:t>_</w:t>
            </w:r>
            <w:r w:rsidRPr="003D4957">
              <w:rPr>
                <w:rFonts w:asciiTheme="majorHAnsi" w:hAnsiTheme="majorHAnsi"/>
                <w:szCs w:val="22"/>
              </w:rPr>
              <w:t>_______</w:t>
            </w:r>
            <w:r w:rsidR="00D23D4E" w:rsidRPr="003D4957">
              <w:rPr>
                <w:rFonts w:asciiTheme="majorHAnsi" w:hAnsiTheme="majorHAnsi"/>
                <w:szCs w:val="22"/>
              </w:rPr>
              <w:t>__</w:t>
            </w:r>
            <w:r w:rsidR="003F4E9F">
              <w:rPr>
                <w:rFonts w:asciiTheme="majorHAnsi" w:hAnsiTheme="majorHAnsi"/>
                <w:szCs w:val="22"/>
              </w:rPr>
              <w:t>_______________________________________</w:t>
            </w:r>
            <w:r w:rsidR="00D23D4E" w:rsidRPr="003D4957">
              <w:rPr>
                <w:rFonts w:asciiTheme="majorHAnsi" w:hAnsiTheme="majorHAnsi"/>
                <w:szCs w:val="22"/>
              </w:rPr>
              <w:t>_</w:t>
            </w:r>
          </w:p>
        </w:tc>
      </w:tr>
      <w:tr w:rsidR="00D23123" w:rsidRPr="003D4957" w14:paraId="3139C2E8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1FC84" w14:textId="595717A7" w:rsidR="003B0CE3" w:rsidRPr="003B0CE3" w:rsidRDefault="00D23123" w:rsidP="003F4E9F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EA41E9">
              <w:rPr>
                <w:rFonts w:asciiTheme="majorHAnsi" w:hAnsiTheme="majorHAnsi"/>
                <w:sz w:val="22"/>
                <w:szCs w:val="22"/>
              </w:rPr>
              <w:t>Programação Estruturada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11405" w14:textId="63FDBDF7" w:rsidR="00D23123" w:rsidRPr="003D4957" w:rsidRDefault="003F4E9F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  <w:szCs w:val="22"/>
              </w:rPr>
              <w:t xml:space="preserve">Prova </w:t>
            </w:r>
            <w:r w:rsidR="00EA41E9">
              <w:rPr>
                <w:rFonts w:asciiTheme="majorHAnsi" w:hAnsiTheme="majorHAnsi"/>
                <w:b w:val="0"/>
                <w:szCs w:val="22"/>
              </w:rPr>
              <w:t>Bimestral</w:t>
            </w:r>
          </w:p>
        </w:tc>
      </w:tr>
      <w:tr w:rsidR="00D23123" w:rsidRPr="003D4957" w14:paraId="7985F77E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715E0" w14:textId="77777777" w:rsidR="00D23123" w:rsidRPr="003D4957" w:rsidRDefault="00575F1F" w:rsidP="00511640">
            <w:pPr>
              <w:snapToGrid w:val="0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Professor</w:t>
            </w:r>
            <w:r w:rsidR="00D23123"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: </w:t>
            </w:r>
            <w:r w:rsidR="00511640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EF2D1" w14:textId="101546A5" w:rsidR="00D23123" w:rsidRPr="003D4957" w:rsidRDefault="003B0CE3" w:rsidP="00691FB5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3D4957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102D5C">
              <w:rPr>
                <w:rFonts w:asciiTheme="majorHAnsi" w:hAnsiTheme="majorHAnsi"/>
                <w:b w:val="0"/>
                <w:szCs w:val="22"/>
              </w:rPr>
              <w:t>30</w:t>
            </w:r>
            <w:r w:rsidR="00511640">
              <w:rPr>
                <w:rFonts w:asciiTheme="majorHAnsi" w:hAnsiTheme="majorHAnsi"/>
                <w:b w:val="0"/>
                <w:szCs w:val="22"/>
              </w:rPr>
              <w:t xml:space="preserve"> de </w:t>
            </w:r>
            <w:proofErr w:type="gramStart"/>
            <w:r w:rsidR="00EA41E9">
              <w:rPr>
                <w:rFonts w:asciiTheme="majorHAnsi" w:hAnsiTheme="majorHAnsi"/>
                <w:b w:val="0"/>
                <w:szCs w:val="22"/>
              </w:rPr>
              <w:t>Julho</w:t>
            </w:r>
            <w:proofErr w:type="gramEnd"/>
            <w:r w:rsidR="00511640">
              <w:rPr>
                <w:rFonts w:asciiTheme="majorHAnsi" w:hAnsiTheme="majorHAnsi"/>
                <w:b w:val="0"/>
                <w:szCs w:val="22"/>
              </w:rPr>
              <w:t xml:space="preserve"> de 20</w:t>
            </w:r>
            <w:r w:rsidR="00EA41E9">
              <w:rPr>
                <w:rFonts w:asciiTheme="majorHAnsi" w:hAnsiTheme="majorHAnsi"/>
                <w:b w:val="0"/>
                <w:szCs w:val="22"/>
              </w:rPr>
              <w:t>21</w:t>
            </w:r>
          </w:p>
        </w:tc>
      </w:tr>
      <w:tr w:rsidR="003B0CE3" w:rsidRPr="003D4957" w14:paraId="2AC6E26C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48620" w14:textId="09570408" w:rsidR="003B0CE3" w:rsidRPr="003D4957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EA41E9">
              <w:rPr>
                <w:rFonts w:asciiTheme="majorHAnsi" w:hAnsiTheme="majorHAnsi"/>
                <w:sz w:val="22"/>
                <w:szCs w:val="22"/>
              </w:rPr>
              <w:t>4</w:t>
            </w:r>
            <w:r w:rsidRPr="003D4957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A3C16" w14:textId="77777777" w:rsidR="003B0CE3" w:rsidRPr="003D4957" w:rsidRDefault="003B0CE3" w:rsidP="0045319B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szCs w:val="22"/>
              </w:rPr>
              <w:t>Nota:</w:t>
            </w:r>
            <w:r>
              <w:rPr>
                <w:rFonts w:asciiTheme="majorHAnsi" w:hAnsiTheme="majorHAnsi"/>
                <w:szCs w:val="22"/>
              </w:rPr>
              <w:t>_________</w:t>
            </w:r>
            <w:r w:rsidRPr="003D4957">
              <w:rPr>
                <w:rFonts w:asciiTheme="majorHAnsi" w:hAnsiTheme="majorHAnsi"/>
                <w:szCs w:val="22"/>
              </w:rPr>
              <w:t>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FF640" w14:textId="77777777" w:rsidR="003B0CE3" w:rsidRPr="003D4957" w:rsidRDefault="003B0CE3" w:rsidP="0045319B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</w:p>
        </w:tc>
      </w:tr>
      <w:tr w:rsidR="00D23123" w:rsidRPr="003D4957" w14:paraId="4E6EAEAD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E915AA" w14:textId="77777777" w:rsidR="00D23123" w:rsidRPr="003D4957" w:rsidRDefault="00D23123" w:rsidP="0045319B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4AF0D8B9" w14:textId="77777777" w:rsidR="00D23123" w:rsidRPr="003D4957" w:rsidRDefault="00D23123" w:rsidP="0045319B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14B7135E" w14:textId="77777777" w:rsidR="00D23123" w:rsidRPr="003D4957" w:rsidRDefault="00D23123" w:rsidP="0045319B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3D4957" w14:paraId="0728C3DC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FFF2A" w14:textId="77777777" w:rsidR="00D23123" w:rsidRPr="003D4957" w:rsidRDefault="00D23123" w:rsidP="0045319B">
            <w:pPr>
              <w:snapToGrid w:val="0"/>
              <w:rPr>
                <w:rFonts w:asciiTheme="majorHAnsi" w:hAnsiTheme="majorHAnsi"/>
                <w:b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575C9957" w14:textId="77777777" w:rsidR="00D23123" w:rsidRPr="003D4957" w:rsidRDefault="00D23123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3D4957">
              <w:rPr>
                <w:rFonts w:asciiTheme="majorHAnsi" w:hAnsiTheme="majorHAnsi" w:cs="Arial"/>
                <w:sz w:val="22"/>
                <w:szCs w:val="22"/>
              </w:rPr>
              <w:t xml:space="preserve">A prova é SEM CONSULTA e INDIVIDUAL; </w:t>
            </w:r>
          </w:p>
          <w:p w14:paraId="16738975" w14:textId="77777777" w:rsidR="00D23123" w:rsidRPr="005F3D11" w:rsidRDefault="003B0CE3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</w:t>
            </w:r>
            <w:r w:rsidR="00D23123" w:rsidRPr="003D4957">
              <w:rPr>
                <w:rFonts w:asciiTheme="majorHAnsi" w:hAnsiTheme="majorHAnsi" w:cs="Arial"/>
                <w:sz w:val="22"/>
                <w:szCs w:val="22"/>
              </w:rPr>
              <w:t xml:space="preserve">A interpretação destas FAZ PARTE da prova; </w:t>
            </w:r>
          </w:p>
          <w:p w14:paraId="696D01BA" w14:textId="6519FDFB" w:rsidR="005C609E" w:rsidRPr="003D4957" w:rsidRDefault="00EA41E9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As respostas deverão ser entregues no Moodle </w:t>
            </w:r>
            <w:proofErr w:type="gramStart"/>
            <w:r>
              <w:rPr>
                <w:rFonts w:asciiTheme="majorHAnsi" w:hAnsiTheme="majorHAnsi" w:cs="Arial"/>
                <w:sz w:val="22"/>
                <w:szCs w:val="22"/>
              </w:rPr>
              <w:t>até  dia</w:t>
            </w:r>
            <w:proofErr w:type="gramEnd"/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102D5C">
              <w:rPr>
                <w:rFonts w:asciiTheme="majorHAnsi" w:hAnsiTheme="majorHAnsi" w:cs="Arial"/>
                <w:color w:val="FF0000"/>
                <w:sz w:val="22"/>
                <w:szCs w:val="22"/>
              </w:rPr>
              <w:t>31</w:t>
            </w:r>
            <w:r w:rsidRPr="00EA41E9">
              <w:rPr>
                <w:rFonts w:asciiTheme="majorHAnsi" w:hAnsiTheme="majorHAnsi" w:cs="Arial"/>
                <w:color w:val="FF0000"/>
                <w:sz w:val="22"/>
                <w:szCs w:val="22"/>
              </w:rPr>
              <w:t>/07/2021 (12 horas).</w:t>
            </w:r>
          </w:p>
          <w:p w14:paraId="15E82D91" w14:textId="77777777" w:rsidR="00D23123" w:rsidRPr="003D4957" w:rsidRDefault="00D23123" w:rsidP="0045319B">
            <w:pPr>
              <w:jc w:val="right"/>
              <w:rPr>
                <w:rFonts w:asciiTheme="majorHAnsi" w:hAnsiTheme="majorHAnsi"/>
                <w:b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3D4957" w14:paraId="74DF824E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EE7A88" w14:textId="77777777" w:rsidR="00D23123" w:rsidRPr="003D4957" w:rsidRDefault="003D35A2" w:rsidP="0045319B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3D4957" w14:paraId="07376C2A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304A" w14:textId="09E05563" w:rsidR="00EA41E9" w:rsidRPr="00EA41E9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 w:rsidRPr="00A905C0">
              <w:rPr>
                <w:b/>
                <w:bCs/>
                <w:color w:val="002060"/>
              </w:rPr>
              <w:t>(0.3 pontos)</w:t>
            </w:r>
          </w:p>
          <w:p w14:paraId="13666239" w14:textId="77777777" w:rsidR="00EA41E9" w:rsidRPr="00EA41E9" w:rsidRDefault="00EA41E9" w:rsidP="00EA41E9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59D2E84B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Em Aluno: deve ser colocado o seu nome;</w:t>
            </w:r>
          </w:p>
          <w:p w14:paraId="0B2658F2" w14:textId="7BCECF53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 xml:space="preserve">Em Matrícula: deve ser colocado a sua </w:t>
            </w:r>
            <w:r w:rsidR="00C70271">
              <w:t>matrícula</w:t>
            </w:r>
            <w:r>
              <w:t xml:space="preserve"> no IFSP;</w:t>
            </w:r>
          </w:p>
          <w:p w14:paraId="592EEB44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A formatação da tela de execução é importante;</w:t>
            </w:r>
          </w:p>
          <w:p w14:paraId="7804881C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No envio das respostas, deve ser feito um documento de texto com o código da resposta e uma tela da execução do programa.</w:t>
            </w:r>
          </w:p>
          <w:p w14:paraId="60E69667" w14:textId="40FD5484" w:rsidR="00EA41E9" w:rsidRDefault="00102D5C" w:rsidP="00EA4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A021AC" wp14:editId="20CD5847">
                  <wp:extent cx="3067200" cy="1533600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0" cy="15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4CD8E" w14:textId="77777777" w:rsidR="00EA41E9" w:rsidRPr="00EA41E9" w:rsidRDefault="00EA41E9" w:rsidP="00EA41E9">
            <w:pPr>
              <w:jc w:val="center"/>
              <w:rPr>
                <w:b/>
                <w:bCs/>
              </w:rPr>
            </w:pPr>
          </w:p>
          <w:p w14:paraId="63EE75C8" w14:textId="0353D7F1" w:rsidR="00EA41E9" w:rsidRPr="00EA41E9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>
              <w:rPr>
                <w:b/>
                <w:bCs/>
              </w:rPr>
              <w:t xml:space="preserve">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4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4E297882" w14:textId="77777777" w:rsidR="00EA41E9" w:rsidRPr="00EA41E9" w:rsidRDefault="00EA41E9" w:rsidP="00EA41E9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280100EC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O usuário deve digitar o número de medalhas de OURO, PRATA e BRONZE;</w:t>
            </w:r>
          </w:p>
          <w:p w14:paraId="498D3493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No final deve ser somado o número de medalhas de OURO, PRATA e BRONZE para apresentar o total de medalhas que o Brasil ganhou;</w:t>
            </w:r>
          </w:p>
          <w:p w14:paraId="4926D93F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A formatação da tela de execução é importante;</w:t>
            </w:r>
          </w:p>
          <w:p w14:paraId="72692AAA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No envio das respostas, deve ser feito um documento de texto com o código da resposta e uma tela da execução do programa.</w:t>
            </w:r>
          </w:p>
          <w:p w14:paraId="4796A15C" w14:textId="7C792B49" w:rsidR="00EA41E9" w:rsidRDefault="0061382C" w:rsidP="00EA4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7E8AA0" wp14:editId="7A0EAE08">
                  <wp:extent cx="3956400" cy="1652400"/>
                  <wp:effectExtent l="0" t="0" r="6350" b="508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400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ED45C" w14:textId="4588FC4C" w:rsidR="00EA41E9" w:rsidRPr="00EA41E9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lastRenderedPageBreak/>
              <w:t xml:space="preserve">Faça um programa utilizando C++ para gerar uma tela como a que pode ser visualizada na Figura abaixo.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5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03E58B9E" w14:textId="77777777" w:rsidR="00EA41E9" w:rsidRPr="00EA41E9" w:rsidRDefault="00EA41E9" w:rsidP="00EA41E9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1829D6BC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 xml:space="preserve">O usuário deve digitar um valor de 1 até 5 para escolher uma das opções (Somar, Subtrair, </w:t>
            </w:r>
            <w:proofErr w:type="gramStart"/>
            <w:r>
              <w:t>Dividir, Multiplicar</w:t>
            </w:r>
            <w:proofErr w:type="gramEnd"/>
            <w:r>
              <w:t xml:space="preserve"> ou Sair). Escolhendo uma das opções matemáticas, deverá ser informado dois números. Esses números serão utilizados para realizar a operação matemática selecionada. </w:t>
            </w:r>
          </w:p>
          <w:p w14:paraId="181FB5D4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Se o usuário digitar uma opção que não esteja no MENU, o sistema deve mandar uma mensagem de opção inválida.</w:t>
            </w:r>
          </w:p>
          <w:p w14:paraId="138F3D17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A formatação da tela de execução é importante;</w:t>
            </w:r>
          </w:p>
          <w:p w14:paraId="7927623C" w14:textId="3047F278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No envio das respostas, deve ser feito um documento de texto com o código da resposta e uma tela da execução do programa.</w:t>
            </w:r>
          </w:p>
          <w:p w14:paraId="532DB23F" w14:textId="77777777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76F0918D" w14:textId="1B1BEDC3" w:rsidR="00EA41E9" w:rsidRDefault="00EA41E9" w:rsidP="00EA4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24DCDC" wp14:editId="138A96C7">
                  <wp:extent cx="4024769" cy="29241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16" cy="293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D0146" w14:textId="0C55ED8F" w:rsidR="00C70271" w:rsidRDefault="00C70271" w:rsidP="00EA41E9">
            <w:pPr>
              <w:jc w:val="center"/>
            </w:pPr>
          </w:p>
          <w:p w14:paraId="5787357B" w14:textId="77777777" w:rsidR="00C70271" w:rsidRDefault="00C70271" w:rsidP="00EA41E9">
            <w:pPr>
              <w:jc w:val="center"/>
            </w:pPr>
          </w:p>
          <w:p w14:paraId="060CD4DF" w14:textId="77777777" w:rsidR="00EA41E9" w:rsidRDefault="00EA41E9" w:rsidP="00EA41E9">
            <w:pPr>
              <w:jc w:val="center"/>
            </w:pPr>
          </w:p>
          <w:p w14:paraId="354F3239" w14:textId="35CBC0F5" w:rsidR="00EA41E9" w:rsidRPr="00EA41E9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as que podem ser visualizadas nas Figuras abaixo.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5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3A468BED" w14:textId="77777777" w:rsidR="00EA41E9" w:rsidRPr="00EA41E9" w:rsidRDefault="00EA41E9" w:rsidP="00EA41E9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3F72C70F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O usuário deve digitar sua idade.</w:t>
            </w:r>
          </w:p>
          <w:p w14:paraId="314B5AA0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 xml:space="preserve">Idade maior ou igual a 65 anos, o usuário poderá ser atendido em caixa preferencial. Idade menor que 65 anos, o usuário </w:t>
            </w:r>
            <w:proofErr w:type="gramStart"/>
            <w:r>
              <w:t>será  atendido</w:t>
            </w:r>
            <w:proofErr w:type="gramEnd"/>
            <w:r>
              <w:t xml:space="preserve"> nos caixas convencionais (caixa 2, caixa 3, caixa 4).</w:t>
            </w:r>
          </w:p>
          <w:p w14:paraId="32E06D3D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A formatação da tela de execução é importante;</w:t>
            </w:r>
          </w:p>
          <w:p w14:paraId="66CB9114" w14:textId="6BA68D14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No envio das respostas, deve ser feito um documento de texto com o código da resposta e uma tela da execução do programa.</w:t>
            </w:r>
          </w:p>
          <w:p w14:paraId="6F7F3060" w14:textId="791B81CD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2F4F98AC" w14:textId="77777777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2A8996E4" w14:textId="05EBF5F3" w:rsidR="00EA41E9" w:rsidRDefault="00EA41E9" w:rsidP="00EA4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6533C" wp14:editId="51BACA33">
                  <wp:extent cx="2990850" cy="1474089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043" cy="148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6EFD2E" wp14:editId="1F76503C">
                  <wp:extent cx="3381375" cy="1485167"/>
                  <wp:effectExtent l="0" t="0" r="0" b="127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941" cy="149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E6E82" w14:textId="7D6FB34E" w:rsidR="00EA41E9" w:rsidRDefault="00EA41E9" w:rsidP="00EA41E9">
            <w:pPr>
              <w:jc w:val="center"/>
            </w:pPr>
          </w:p>
          <w:p w14:paraId="413EAED9" w14:textId="1CC689E2" w:rsidR="00C70271" w:rsidRDefault="00C70271" w:rsidP="00EA41E9">
            <w:pPr>
              <w:jc w:val="center"/>
            </w:pPr>
          </w:p>
          <w:p w14:paraId="14658D4A" w14:textId="7B71649A" w:rsidR="003C727D" w:rsidRPr="003C727D" w:rsidRDefault="003C727D" w:rsidP="003C727D">
            <w:pPr>
              <w:widowControl/>
              <w:suppressAutoHyphens w:val="0"/>
              <w:spacing w:after="160" w:line="259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5) </w:t>
            </w:r>
            <w:r w:rsidRPr="003C727D">
              <w:rPr>
                <w:b/>
                <w:bCs/>
              </w:rPr>
              <w:t>Faça um programa que receba uma senha formada de quatro números inteiros, verifique se a senha está correta e, caso não esteja, solicite novamente a senha (a senha pode ser solicitada apenas 3 vezes). Se a senha entrada for a correta, deverá ser apresentada a mensagem “Senha Correta”, caso contrário, “Senha Incorreta”.</w:t>
            </w:r>
            <w:r w:rsidRPr="00525941">
              <w:t xml:space="preserve"> </w:t>
            </w:r>
            <w:r w:rsidRPr="003C727D">
              <w:rPr>
                <w:b/>
                <w:bCs/>
                <w:color w:val="002060"/>
              </w:rPr>
              <w:t>(0.5 pontos)</w:t>
            </w:r>
          </w:p>
          <w:p w14:paraId="16EA1844" w14:textId="77777777" w:rsidR="003C727D" w:rsidRPr="00EA41E9" w:rsidRDefault="003C727D" w:rsidP="003C727D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2DB1AE03" w14:textId="77777777" w:rsidR="003C727D" w:rsidRDefault="003C727D" w:rsidP="003C727D">
            <w:pPr>
              <w:pStyle w:val="PargrafodaLista"/>
              <w:widowControl/>
              <w:numPr>
                <w:ilvl w:val="1"/>
                <w:numId w:val="8"/>
              </w:numPr>
              <w:suppressAutoHyphens w:val="0"/>
              <w:spacing w:after="160" w:line="259" w:lineRule="auto"/>
              <w:ind w:left="720"/>
            </w:pPr>
            <w:r>
              <w:t>O usuário deverá informar uma senha.</w:t>
            </w:r>
          </w:p>
          <w:p w14:paraId="146D839B" w14:textId="77777777" w:rsidR="003C727D" w:rsidRDefault="003C727D" w:rsidP="003C727D">
            <w:pPr>
              <w:pStyle w:val="PargrafodaLista"/>
              <w:widowControl/>
              <w:numPr>
                <w:ilvl w:val="1"/>
                <w:numId w:val="8"/>
              </w:numPr>
              <w:suppressAutoHyphens w:val="0"/>
              <w:spacing w:after="160" w:line="259" w:lineRule="auto"/>
              <w:ind w:left="720"/>
            </w:pPr>
            <w:r>
              <w:t>O sistema deve verificar se a senha é válida.</w:t>
            </w:r>
          </w:p>
          <w:p w14:paraId="485E94F8" w14:textId="77777777" w:rsidR="003C727D" w:rsidRDefault="003C727D" w:rsidP="003C727D">
            <w:pPr>
              <w:pStyle w:val="PargrafodaLista"/>
              <w:widowControl/>
              <w:numPr>
                <w:ilvl w:val="1"/>
                <w:numId w:val="8"/>
              </w:numPr>
              <w:suppressAutoHyphens w:val="0"/>
              <w:spacing w:after="160" w:line="259" w:lineRule="auto"/>
              <w:ind w:left="720"/>
            </w:pPr>
            <w:r>
              <w:t>A senha válida é 1234.</w:t>
            </w:r>
          </w:p>
          <w:p w14:paraId="6F85C8C1" w14:textId="77777777" w:rsidR="003C727D" w:rsidRDefault="003C727D" w:rsidP="003C727D">
            <w:pPr>
              <w:widowControl/>
              <w:suppressAutoHyphens w:val="0"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A738C12" wp14:editId="3DD18766">
                  <wp:extent cx="2221200" cy="612000"/>
                  <wp:effectExtent l="0" t="0" r="8255" b="0"/>
                  <wp:docPr id="623131834" name="Imagem 623131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A442D72" wp14:editId="14903CA4">
                  <wp:extent cx="2221200" cy="943200"/>
                  <wp:effectExtent l="0" t="0" r="825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C732B54" wp14:editId="695227DB">
                  <wp:extent cx="2232000" cy="802800"/>
                  <wp:effectExtent l="0" t="0" r="0" b="0"/>
                  <wp:docPr id="391516036" name="Imagem 391516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0" cy="80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1E545" w14:textId="77777777" w:rsidR="00DA419B" w:rsidRDefault="00DA419B" w:rsidP="003C727D">
            <w:pPr>
              <w:pStyle w:val="PargrafodaLista"/>
              <w:widowControl/>
              <w:tabs>
                <w:tab w:val="left" w:pos="1880"/>
              </w:tabs>
              <w:suppressAutoHyphens w:val="0"/>
              <w:spacing w:after="200" w:line="276" w:lineRule="auto"/>
              <w:jc w:val="both"/>
              <w:rPr>
                <w:rFonts w:cs="Times New Roman"/>
              </w:rPr>
            </w:pPr>
          </w:p>
          <w:p w14:paraId="46101A76" w14:textId="662AE3EA" w:rsidR="00F17AB6" w:rsidRPr="009D7654" w:rsidRDefault="00F17AB6" w:rsidP="00F17AB6">
            <w:pPr>
              <w:pStyle w:val="Corpodetexto"/>
              <w:numPr>
                <w:ilvl w:val="2"/>
                <w:numId w:val="8"/>
              </w:numPr>
              <w:ind w:left="296"/>
              <w:jc w:val="both"/>
              <w:rPr>
                <w:b/>
                <w:bCs/>
                <w:color w:val="002060"/>
              </w:rPr>
            </w:pPr>
            <w:r w:rsidRPr="009D7654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Pr="009D7654">
              <w:rPr>
                <w:b/>
                <w:bCs/>
                <w:color w:val="002060"/>
              </w:rPr>
              <w:t xml:space="preserve">(1.0 </w:t>
            </w:r>
            <w:proofErr w:type="spellStart"/>
            <w:r w:rsidRPr="009D7654">
              <w:rPr>
                <w:b/>
                <w:bCs/>
                <w:color w:val="002060"/>
              </w:rPr>
              <w:t>ponto</w:t>
            </w:r>
            <w:proofErr w:type="spellEnd"/>
            <w:r w:rsidRPr="009D7654">
              <w:rPr>
                <w:b/>
                <w:bCs/>
                <w:color w:val="002060"/>
              </w:rPr>
              <w:t xml:space="preserve">) </w:t>
            </w:r>
          </w:p>
          <w:p w14:paraId="72D40A70" w14:textId="77777777" w:rsidR="00F17AB6" w:rsidRPr="00EA41E9" w:rsidRDefault="00F17AB6" w:rsidP="00F17AB6">
            <w:pPr>
              <w:rPr>
                <w:b/>
                <w:bCs/>
                <w:color w:val="FF0000"/>
              </w:rPr>
            </w:pPr>
            <w:r w:rsidRPr="00EA41E9">
              <w:rPr>
                <w:b/>
                <w:bCs/>
                <w:color w:val="FF0000"/>
              </w:rPr>
              <w:t xml:space="preserve">Observações: </w:t>
            </w:r>
          </w:p>
          <w:p w14:paraId="4BA16844" w14:textId="77777777" w:rsidR="00F17AB6" w:rsidRDefault="00F17AB6" w:rsidP="00F17AB6">
            <w:pPr>
              <w:pStyle w:val="PargrafodaLista"/>
              <w:widowControl/>
              <w:numPr>
                <w:ilvl w:val="1"/>
                <w:numId w:val="8"/>
              </w:numPr>
              <w:suppressAutoHyphens w:val="0"/>
              <w:spacing w:after="160" w:line="259" w:lineRule="auto"/>
              <w:ind w:left="720"/>
            </w:pPr>
            <w:r>
              <w:t>O usuário deve digitar um número inteiro, entre 1 e 9, para que seja feita a tabuada.</w:t>
            </w:r>
          </w:p>
          <w:p w14:paraId="0A29E308" w14:textId="77777777" w:rsidR="00F17AB6" w:rsidRDefault="00F17AB6" w:rsidP="00F17AB6">
            <w:pPr>
              <w:pStyle w:val="PargrafodaLista"/>
              <w:widowControl/>
              <w:numPr>
                <w:ilvl w:val="1"/>
                <w:numId w:val="8"/>
              </w:numPr>
              <w:suppressAutoHyphens w:val="0"/>
              <w:spacing w:after="160" w:line="259" w:lineRule="auto"/>
              <w:ind w:left="720"/>
            </w:pPr>
            <w:r>
              <w:t>A formatação da tela de execução é importante.</w:t>
            </w:r>
          </w:p>
          <w:p w14:paraId="03F753B8" w14:textId="77777777" w:rsidR="00F17AB6" w:rsidRPr="009A4913" w:rsidRDefault="00F17AB6" w:rsidP="00F17AB6">
            <w:pPr>
              <w:pStyle w:val="Corpodetexto"/>
              <w:jc w:val="both"/>
              <w:rPr>
                <w:rFonts w:eastAsia="Andalus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37AF5" wp14:editId="7F686433">
                  <wp:extent cx="3828026" cy="2943225"/>
                  <wp:effectExtent l="0" t="0" r="127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8" cy="294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913">
              <w:rPr>
                <w:rFonts w:cs="Times New Roman"/>
                <w:b/>
                <w:bCs/>
                <w:color w:val="292929"/>
                <w:shd w:val="clear" w:color="auto" w:fill="FFFFFF"/>
              </w:rPr>
              <w:t> </w:t>
            </w:r>
          </w:p>
          <w:p w14:paraId="7FBE6405" w14:textId="77777777" w:rsidR="00F17AB6" w:rsidRDefault="00F17AB6" w:rsidP="003C727D">
            <w:pPr>
              <w:pStyle w:val="PargrafodaLista"/>
              <w:widowControl/>
              <w:tabs>
                <w:tab w:val="left" w:pos="1880"/>
              </w:tabs>
              <w:suppressAutoHyphens w:val="0"/>
              <w:spacing w:after="200" w:line="276" w:lineRule="auto"/>
              <w:jc w:val="both"/>
              <w:rPr>
                <w:rFonts w:cs="Times New Roman"/>
              </w:rPr>
            </w:pPr>
          </w:p>
          <w:p w14:paraId="6B17B2E8" w14:textId="77777777" w:rsidR="00F17AB6" w:rsidRPr="00185836" w:rsidRDefault="00F17AB6" w:rsidP="003C727D">
            <w:pPr>
              <w:pStyle w:val="PargrafodaLista"/>
              <w:widowControl/>
              <w:tabs>
                <w:tab w:val="left" w:pos="1880"/>
              </w:tabs>
              <w:suppressAutoHyphens w:val="0"/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D23123" w:rsidRPr="003D4957" w14:paraId="6CE9059F" w14:textId="77777777" w:rsidTr="000102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743D40BA" w14:textId="77777777" w:rsidR="00D23123" w:rsidRPr="00185836" w:rsidRDefault="00B60BCE" w:rsidP="00B60BCE">
            <w:pPr>
              <w:pStyle w:val="Ttulo5"/>
              <w:tabs>
                <w:tab w:val="left" w:pos="1880"/>
              </w:tabs>
              <w:snapToGrid w:val="0"/>
              <w:spacing w:line="240" w:lineRule="auto"/>
              <w:ind w:left="1009" w:hanging="10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Boa Prova</w:t>
            </w:r>
          </w:p>
        </w:tc>
      </w:tr>
      <w:tr w:rsidR="00010247" w:rsidRPr="003D4957" w14:paraId="32151150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2898DE3" w14:textId="77777777" w:rsidR="00010247" w:rsidRPr="003D35A2" w:rsidRDefault="00010247" w:rsidP="00010247">
            <w:pPr>
              <w:pStyle w:val="Ttulo5"/>
              <w:numPr>
                <w:ilvl w:val="0"/>
                <w:numId w:val="0"/>
              </w:numPr>
              <w:snapToGrid w:val="0"/>
              <w:spacing w:line="240" w:lineRule="auto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6D45E75A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2DC957DD" w14:textId="77777777" w:rsidR="007F0A07" w:rsidRDefault="007F0A07" w:rsidP="00BF5EB3">
      <w:pPr>
        <w:rPr>
          <w:rFonts w:asciiTheme="majorHAnsi" w:hAnsiTheme="majorHAnsi"/>
          <w:b/>
        </w:rPr>
      </w:pPr>
    </w:p>
    <w:sectPr w:rsidR="007F0A07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EE45EA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9D1944"/>
    <w:multiLevelType w:val="hybridMultilevel"/>
    <w:tmpl w:val="180E3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CD3545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352"/>
    <w:multiLevelType w:val="hybridMultilevel"/>
    <w:tmpl w:val="5B86A4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C98EECFE">
      <w:start w:val="6"/>
      <w:numFmt w:val="decimal"/>
      <w:lvlText w:val="%3)"/>
      <w:lvlJc w:val="left"/>
      <w:pPr>
        <w:ind w:left="2340" w:hanging="360"/>
      </w:pPr>
      <w:rPr>
        <w:rFonts w:hint="default"/>
        <w:color w:val="auto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857E0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96896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757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5841">
    <w:abstractNumId w:val="0"/>
  </w:num>
  <w:num w:numId="2" w16cid:durableId="1133864212">
    <w:abstractNumId w:val="1"/>
  </w:num>
  <w:num w:numId="3" w16cid:durableId="99759619">
    <w:abstractNumId w:val="3"/>
  </w:num>
  <w:num w:numId="4" w16cid:durableId="2032413252">
    <w:abstractNumId w:val="9"/>
  </w:num>
  <w:num w:numId="5" w16cid:durableId="1719278523">
    <w:abstractNumId w:val="4"/>
  </w:num>
  <w:num w:numId="6" w16cid:durableId="2022468651">
    <w:abstractNumId w:val="7"/>
  </w:num>
  <w:num w:numId="7" w16cid:durableId="1143501126">
    <w:abstractNumId w:val="5"/>
  </w:num>
  <w:num w:numId="8" w16cid:durableId="129396582">
    <w:abstractNumId w:val="6"/>
  </w:num>
  <w:num w:numId="9" w16cid:durableId="5656478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10247"/>
    <w:rsid w:val="00021F3E"/>
    <w:rsid w:val="000412FA"/>
    <w:rsid w:val="00041CAE"/>
    <w:rsid w:val="00043915"/>
    <w:rsid w:val="00053302"/>
    <w:rsid w:val="00053C1D"/>
    <w:rsid w:val="00070899"/>
    <w:rsid w:val="00075D83"/>
    <w:rsid w:val="00094F2F"/>
    <w:rsid w:val="000A5881"/>
    <w:rsid w:val="000B5560"/>
    <w:rsid w:val="000D27B3"/>
    <w:rsid w:val="00102D5C"/>
    <w:rsid w:val="00123D43"/>
    <w:rsid w:val="00124041"/>
    <w:rsid w:val="00160119"/>
    <w:rsid w:val="00167B7B"/>
    <w:rsid w:val="00185836"/>
    <w:rsid w:val="00190CA7"/>
    <w:rsid w:val="00191A29"/>
    <w:rsid w:val="00194B15"/>
    <w:rsid w:val="001C0DD1"/>
    <w:rsid w:val="001C372F"/>
    <w:rsid w:val="001C58EE"/>
    <w:rsid w:val="001C778E"/>
    <w:rsid w:val="00206EB1"/>
    <w:rsid w:val="002141DF"/>
    <w:rsid w:val="00233937"/>
    <w:rsid w:val="00275048"/>
    <w:rsid w:val="002823BE"/>
    <w:rsid w:val="00292770"/>
    <w:rsid w:val="002B7415"/>
    <w:rsid w:val="002C682A"/>
    <w:rsid w:val="00313521"/>
    <w:rsid w:val="00317B6C"/>
    <w:rsid w:val="0032366B"/>
    <w:rsid w:val="00327FD6"/>
    <w:rsid w:val="00340164"/>
    <w:rsid w:val="00356921"/>
    <w:rsid w:val="0037193B"/>
    <w:rsid w:val="003927AB"/>
    <w:rsid w:val="003B0CE3"/>
    <w:rsid w:val="003C727D"/>
    <w:rsid w:val="003D35A2"/>
    <w:rsid w:val="003D4957"/>
    <w:rsid w:val="003D7EEF"/>
    <w:rsid w:val="003F4E9F"/>
    <w:rsid w:val="0040243B"/>
    <w:rsid w:val="00403BDF"/>
    <w:rsid w:val="00424F2E"/>
    <w:rsid w:val="00450AC7"/>
    <w:rsid w:val="004542E7"/>
    <w:rsid w:val="00462D88"/>
    <w:rsid w:val="004643DC"/>
    <w:rsid w:val="004671D2"/>
    <w:rsid w:val="004737ED"/>
    <w:rsid w:val="0048518D"/>
    <w:rsid w:val="00492D39"/>
    <w:rsid w:val="00496C1F"/>
    <w:rsid w:val="004A3F38"/>
    <w:rsid w:val="004D2E5D"/>
    <w:rsid w:val="004D3BE7"/>
    <w:rsid w:val="004D49F9"/>
    <w:rsid w:val="004E5255"/>
    <w:rsid w:val="004E67C0"/>
    <w:rsid w:val="004F5597"/>
    <w:rsid w:val="005000CA"/>
    <w:rsid w:val="0050794E"/>
    <w:rsid w:val="00511640"/>
    <w:rsid w:val="00514D71"/>
    <w:rsid w:val="00532DA3"/>
    <w:rsid w:val="005376B6"/>
    <w:rsid w:val="00542B26"/>
    <w:rsid w:val="00560C8B"/>
    <w:rsid w:val="00575F1F"/>
    <w:rsid w:val="005817BA"/>
    <w:rsid w:val="005834C7"/>
    <w:rsid w:val="00591D4B"/>
    <w:rsid w:val="005C609E"/>
    <w:rsid w:val="005D6FFC"/>
    <w:rsid w:val="005E2EA6"/>
    <w:rsid w:val="005F3D11"/>
    <w:rsid w:val="00601796"/>
    <w:rsid w:val="0061382C"/>
    <w:rsid w:val="00613C16"/>
    <w:rsid w:val="00621EEF"/>
    <w:rsid w:val="00647483"/>
    <w:rsid w:val="00655065"/>
    <w:rsid w:val="006722F0"/>
    <w:rsid w:val="00691FB5"/>
    <w:rsid w:val="00696D81"/>
    <w:rsid w:val="006C7B0D"/>
    <w:rsid w:val="006D5732"/>
    <w:rsid w:val="006D5815"/>
    <w:rsid w:val="006F4581"/>
    <w:rsid w:val="00714433"/>
    <w:rsid w:val="00731661"/>
    <w:rsid w:val="00731798"/>
    <w:rsid w:val="007658DA"/>
    <w:rsid w:val="0077179D"/>
    <w:rsid w:val="007720C5"/>
    <w:rsid w:val="00776092"/>
    <w:rsid w:val="007766EC"/>
    <w:rsid w:val="007772D6"/>
    <w:rsid w:val="00780E46"/>
    <w:rsid w:val="00782A7A"/>
    <w:rsid w:val="007A32AE"/>
    <w:rsid w:val="007B171B"/>
    <w:rsid w:val="007B2B74"/>
    <w:rsid w:val="007F0A07"/>
    <w:rsid w:val="007F38FE"/>
    <w:rsid w:val="00803A5C"/>
    <w:rsid w:val="008166AC"/>
    <w:rsid w:val="00822915"/>
    <w:rsid w:val="00827CC9"/>
    <w:rsid w:val="00836FDE"/>
    <w:rsid w:val="00842954"/>
    <w:rsid w:val="00845D39"/>
    <w:rsid w:val="00854348"/>
    <w:rsid w:val="00864361"/>
    <w:rsid w:val="00870105"/>
    <w:rsid w:val="00875F6A"/>
    <w:rsid w:val="00894B48"/>
    <w:rsid w:val="00897BA5"/>
    <w:rsid w:val="008A3711"/>
    <w:rsid w:val="008B7C52"/>
    <w:rsid w:val="008C276C"/>
    <w:rsid w:val="008C5DF2"/>
    <w:rsid w:val="008E4A03"/>
    <w:rsid w:val="008E5C21"/>
    <w:rsid w:val="00904FFC"/>
    <w:rsid w:val="0093058A"/>
    <w:rsid w:val="009732E1"/>
    <w:rsid w:val="009742C0"/>
    <w:rsid w:val="00974E35"/>
    <w:rsid w:val="009A3403"/>
    <w:rsid w:val="009B3745"/>
    <w:rsid w:val="009C23CD"/>
    <w:rsid w:val="009E1BEA"/>
    <w:rsid w:val="009E6CB1"/>
    <w:rsid w:val="009F606F"/>
    <w:rsid w:val="00A035D7"/>
    <w:rsid w:val="00A04948"/>
    <w:rsid w:val="00A07C8D"/>
    <w:rsid w:val="00A15AB6"/>
    <w:rsid w:val="00A17062"/>
    <w:rsid w:val="00A20A08"/>
    <w:rsid w:val="00A20E13"/>
    <w:rsid w:val="00A24BA6"/>
    <w:rsid w:val="00A64C4A"/>
    <w:rsid w:val="00A75330"/>
    <w:rsid w:val="00A83A7A"/>
    <w:rsid w:val="00A905C0"/>
    <w:rsid w:val="00AA691A"/>
    <w:rsid w:val="00AC1CBB"/>
    <w:rsid w:val="00AD2045"/>
    <w:rsid w:val="00AF6951"/>
    <w:rsid w:val="00B015D7"/>
    <w:rsid w:val="00B34E9F"/>
    <w:rsid w:val="00B459B1"/>
    <w:rsid w:val="00B60BCE"/>
    <w:rsid w:val="00B720CF"/>
    <w:rsid w:val="00B84D2D"/>
    <w:rsid w:val="00BA38AB"/>
    <w:rsid w:val="00BD00B1"/>
    <w:rsid w:val="00BF5EB3"/>
    <w:rsid w:val="00BF6FED"/>
    <w:rsid w:val="00C131ED"/>
    <w:rsid w:val="00C14AB2"/>
    <w:rsid w:val="00C3211E"/>
    <w:rsid w:val="00C379BD"/>
    <w:rsid w:val="00C415E4"/>
    <w:rsid w:val="00C5476C"/>
    <w:rsid w:val="00C60F59"/>
    <w:rsid w:val="00C70271"/>
    <w:rsid w:val="00CA11BB"/>
    <w:rsid w:val="00CA651F"/>
    <w:rsid w:val="00CC6835"/>
    <w:rsid w:val="00CD495C"/>
    <w:rsid w:val="00CE6996"/>
    <w:rsid w:val="00D02443"/>
    <w:rsid w:val="00D10ADC"/>
    <w:rsid w:val="00D139D9"/>
    <w:rsid w:val="00D23123"/>
    <w:rsid w:val="00D23D4E"/>
    <w:rsid w:val="00D26EC9"/>
    <w:rsid w:val="00D72DF5"/>
    <w:rsid w:val="00D8244E"/>
    <w:rsid w:val="00D838EB"/>
    <w:rsid w:val="00D95EAA"/>
    <w:rsid w:val="00DA419B"/>
    <w:rsid w:val="00DB1873"/>
    <w:rsid w:val="00DB22AD"/>
    <w:rsid w:val="00DE3628"/>
    <w:rsid w:val="00DE3FBB"/>
    <w:rsid w:val="00E11FE8"/>
    <w:rsid w:val="00E3217A"/>
    <w:rsid w:val="00E55386"/>
    <w:rsid w:val="00E55438"/>
    <w:rsid w:val="00E67BDE"/>
    <w:rsid w:val="00E92E7D"/>
    <w:rsid w:val="00E931A3"/>
    <w:rsid w:val="00EA051F"/>
    <w:rsid w:val="00EA41E9"/>
    <w:rsid w:val="00EA4929"/>
    <w:rsid w:val="00EB117C"/>
    <w:rsid w:val="00EC4E38"/>
    <w:rsid w:val="00ED0373"/>
    <w:rsid w:val="00F045B8"/>
    <w:rsid w:val="00F17AB6"/>
    <w:rsid w:val="00F407D3"/>
    <w:rsid w:val="00F45113"/>
    <w:rsid w:val="00F52848"/>
    <w:rsid w:val="00F63C65"/>
    <w:rsid w:val="00F73FF1"/>
    <w:rsid w:val="00F821F3"/>
    <w:rsid w:val="00F85E40"/>
    <w:rsid w:val="00FC1263"/>
    <w:rsid w:val="00FC4131"/>
    <w:rsid w:val="00FC44D0"/>
    <w:rsid w:val="00FF1106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8AAB"/>
  <w15:docId w15:val="{BD9BFC73-DC6D-40AC-BA83-F233354F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34E9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character" w:styleId="nfase">
    <w:name w:val="Emphasis"/>
    <w:basedOn w:val="Fontepargpadro"/>
    <w:uiPriority w:val="20"/>
    <w:qFormat/>
    <w:rsid w:val="00B34E9F"/>
    <w:rPr>
      <w:i/>
      <w:iCs/>
    </w:rPr>
  </w:style>
  <w:style w:type="character" w:customStyle="1" w:styleId="sp-altern">
    <w:name w:val="sp-altern"/>
    <w:basedOn w:val="Fontepargpadro"/>
    <w:rsid w:val="00B34E9F"/>
  </w:style>
  <w:style w:type="paragraph" w:customStyle="1" w:styleId="Default">
    <w:name w:val="Default"/>
    <w:rsid w:val="003F4E9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6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DF9C-5A21-4AEA-9FEA-AFA9E907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534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Ivan Oliveira Lopes</cp:lastModifiedBy>
  <cp:revision>4</cp:revision>
  <cp:lastPrinted>2019-09-19T16:23:00Z</cp:lastPrinted>
  <dcterms:created xsi:type="dcterms:W3CDTF">2023-05-23T14:12:00Z</dcterms:created>
  <dcterms:modified xsi:type="dcterms:W3CDTF">2023-05-25T08:38:00Z</dcterms:modified>
</cp:coreProperties>
</file>